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1A80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5"/>
        <w:gridCol w:w="2967"/>
      </w:tblGrid>
      <w:tr w:rsidR="009A31EC" w14:paraId="0F594D5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C18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32"/>
                <w:szCs w:val="32"/>
              </w:rPr>
              <w:t>Joshua Westmoreland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24BD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right"/>
            </w:pPr>
            <w:r>
              <w:rPr>
                <w:rFonts w:ascii="Arial" w:eastAsia="Arial" w:hAnsi="Arial" w:cs="Arial"/>
                <w:sz w:val="28"/>
                <w:szCs w:val="28"/>
              </w:rPr>
              <w:t>Resume</w:t>
            </w:r>
          </w:p>
        </w:tc>
      </w:tr>
    </w:tbl>
    <w:p w14:paraId="6FF7E10F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</w:pP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3315"/>
        <w:gridCol w:w="1876"/>
        <w:gridCol w:w="3603"/>
      </w:tblGrid>
      <w:tr w:rsidR="009A31EC" w14:paraId="3F42FB61" w14:textId="77777777" w:rsidTr="00F50A8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E4F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Address:</w:t>
            </w:r>
          </w:p>
        </w:tc>
        <w:tc>
          <w:tcPr>
            <w:tcW w:w="1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0D47" w14:textId="2A2D5E46" w:rsidR="00F255ED" w:rsidRDefault="002E57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4017 Saint George Walk SW</w:t>
            </w:r>
          </w:p>
        </w:tc>
        <w:tc>
          <w:tcPr>
            <w:tcW w:w="9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616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Mobile: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0CD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(770) 851-8714</w:t>
            </w:r>
          </w:p>
        </w:tc>
      </w:tr>
      <w:tr w:rsidR="009A31EC" w14:paraId="353CDA19" w14:textId="77777777" w:rsidTr="00F50A89">
        <w:trPr>
          <w:trHeight w:val="2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9454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1170E" w14:textId="51497D74" w:rsidR="00F255ED" w:rsidRDefault="002E57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Powder Springs, GA 30127</w:t>
            </w:r>
          </w:p>
        </w:tc>
        <w:tc>
          <w:tcPr>
            <w:tcW w:w="9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6B4D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Google Voice: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C1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(678) 390-0874</w:t>
            </w:r>
          </w:p>
        </w:tc>
      </w:tr>
      <w:tr w:rsidR="009A31EC" w14:paraId="62EFE898" w14:textId="77777777" w:rsidTr="00F50A8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B8B6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10D5" w14:textId="29867CAC" w:rsidR="00F255ED" w:rsidRDefault="00F255ED" w:rsidP="0033308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8D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Skype: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50D0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proofErr w:type="spellStart"/>
            <w:r>
              <w:rPr>
                <w:sz w:val="24"/>
                <w:szCs w:val="24"/>
              </w:rPr>
              <w:t>joshua.daniel.westmoreland</w:t>
            </w:r>
            <w:proofErr w:type="spellEnd"/>
          </w:p>
        </w:tc>
      </w:tr>
      <w:tr w:rsidR="009A31EC" w14:paraId="52150E55" w14:textId="77777777" w:rsidTr="00F50A89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EF6E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1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1698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  <w:tc>
          <w:tcPr>
            <w:tcW w:w="9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919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b/>
                <w:bCs/>
                <w:sz w:val="24"/>
                <w:szCs w:val="24"/>
              </w:rPr>
              <w:t>Email: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6B66" w14:textId="19748EF2" w:rsidR="00F255ED" w:rsidRDefault="006A4413" w:rsidP="006A44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  <w:r>
              <w:rPr>
                <w:sz w:val="24"/>
                <w:szCs w:val="24"/>
              </w:rPr>
              <w:t>joshua.westmoreland</w:t>
            </w:r>
            <w:r w:rsidR="00A72A5C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me</w:t>
            </w:r>
            <w:r w:rsidR="00A72A5C">
              <w:rPr>
                <w:sz w:val="24"/>
                <w:szCs w:val="24"/>
              </w:rPr>
              <w:t>.com</w:t>
            </w:r>
          </w:p>
        </w:tc>
      </w:tr>
      <w:tr w:rsidR="007A1B95" w14:paraId="2F69E7E7" w14:textId="77777777" w:rsidTr="00F50A89">
        <w:trPr>
          <w:gridAfter w:val="3"/>
          <w:wAfter w:w="4401" w:type="pct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6167" w14:textId="77777777" w:rsidR="007A1B95" w:rsidRDefault="007A1B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20"/>
                <w:tab w:val="left" w:pos="720"/>
              </w:tabs>
            </w:pPr>
          </w:p>
        </w:tc>
      </w:tr>
    </w:tbl>
    <w:p w14:paraId="57FDE194" w14:textId="4B9FC8B3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</w:rPr>
      </w:pPr>
    </w:p>
    <w:p w14:paraId="41C3DCC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1FAB636" w14:textId="77777777" w:rsidR="00F255ED" w:rsidRDefault="00A72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Experienced Software Engineer with a broad skill set</w:t>
      </w:r>
    </w:p>
    <w:p w14:paraId="5A2CF442" w14:textId="404C95AF" w:rsidR="00F255ED" w:rsidRDefault="005C57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Currently </w:t>
      </w:r>
      <w:r w:rsidR="00A72A5C">
        <w:rPr>
          <w:sz w:val="24"/>
          <w:szCs w:val="24"/>
        </w:rPr>
        <w:t xml:space="preserve">employed as </w:t>
      </w:r>
      <w:r w:rsidR="00E03A96">
        <w:rPr>
          <w:sz w:val="24"/>
          <w:szCs w:val="24"/>
        </w:rPr>
        <w:t>Senior</w:t>
      </w:r>
      <w:r>
        <w:rPr>
          <w:sz w:val="24"/>
          <w:szCs w:val="24"/>
        </w:rPr>
        <w:t xml:space="preserve"> Engineer</w:t>
      </w:r>
      <w:r w:rsidR="00E03A96">
        <w:rPr>
          <w:sz w:val="24"/>
          <w:szCs w:val="24"/>
        </w:rPr>
        <w:t xml:space="preserve">, Build, Release, and </w:t>
      </w:r>
      <w:proofErr w:type="spellStart"/>
      <w:r w:rsidR="00E03A96">
        <w:rPr>
          <w:sz w:val="24"/>
          <w:szCs w:val="24"/>
        </w:rPr>
        <w:t>Dev</w:t>
      </w:r>
      <w:proofErr w:type="spellEnd"/>
      <w:r w:rsidR="00E03A96">
        <w:rPr>
          <w:sz w:val="24"/>
          <w:szCs w:val="24"/>
        </w:rPr>
        <w:t xml:space="preserve"> Op</w:t>
      </w:r>
      <w:r w:rsidR="007C667B">
        <w:rPr>
          <w:sz w:val="24"/>
          <w:szCs w:val="24"/>
        </w:rPr>
        <w:t>s</w:t>
      </w:r>
      <w:r>
        <w:rPr>
          <w:sz w:val="24"/>
          <w:szCs w:val="24"/>
        </w:rPr>
        <w:t xml:space="preserve"> at Intercontinental</w:t>
      </w:r>
      <w:r w:rsidR="00E03A96">
        <w:rPr>
          <w:sz w:val="24"/>
          <w:szCs w:val="24"/>
        </w:rPr>
        <w:t xml:space="preserve"> </w:t>
      </w:r>
      <w:r>
        <w:rPr>
          <w:sz w:val="24"/>
          <w:szCs w:val="24"/>
        </w:rPr>
        <w:t>Exchange, Inc</w:t>
      </w:r>
      <w:r w:rsidR="00A72A5C">
        <w:rPr>
          <w:sz w:val="24"/>
          <w:szCs w:val="24"/>
        </w:rPr>
        <w:t>.</w:t>
      </w:r>
    </w:p>
    <w:p w14:paraId="09A35C20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Education: Master of Science in Applied C</w:t>
      </w:r>
      <w:bookmarkStart w:id="0" w:name="_GoBack"/>
      <w:bookmarkEnd w:id="0"/>
      <w:r>
        <w:rPr>
          <w:sz w:val="24"/>
          <w:szCs w:val="24"/>
        </w:rPr>
        <w:t>omputer Science</w:t>
      </w:r>
    </w:p>
    <w:p w14:paraId="5B11EA6D" w14:textId="43703553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Specialties in Software Engineering and </w:t>
      </w:r>
      <w:r w:rsidR="00F255ED">
        <w:rPr>
          <w:sz w:val="24"/>
          <w:szCs w:val="24"/>
        </w:rPr>
        <w:t>Build/Release Engineering</w:t>
      </w:r>
    </w:p>
    <w:p w14:paraId="595B3748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Experience working with large codebases and multiple projects</w:t>
      </w:r>
    </w:p>
    <w:p w14:paraId="1B649D46" w14:textId="77777777" w:rsidR="00F255ED" w:rsidRDefault="00A72A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Proficiency with many modern computer science concepts including methodologies, programming languages, testing frameworks, operating systems, version control, etc.</w:t>
      </w:r>
    </w:p>
    <w:p w14:paraId="7DF2514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425229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2FAD5A1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14:paraId="28651C23" w14:textId="77777777" w:rsidR="00F255ED" w:rsidRDefault="00A72A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Bachelor of Science in Political Science</w:t>
      </w:r>
    </w:p>
    <w:p w14:paraId="49F53C0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Concentration: Law and the Courts</w:t>
      </w:r>
    </w:p>
    <w:p w14:paraId="600C1C0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Minor: English</w:t>
      </w:r>
    </w:p>
    <w:p w14:paraId="4B9B0ED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July 2004</w:t>
      </w:r>
    </w:p>
    <w:p w14:paraId="1694CB43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6546808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5CBEE921" w14:textId="77777777" w:rsidR="00F255ED" w:rsidRDefault="00A72A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 of Science in Applied Computer Science</w:t>
      </w:r>
    </w:p>
    <w:p w14:paraId="2302888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Major Concentration: Software Engineering</w:t>
      </w:r>
    </w:p>
    <w:p w14:paraId="333B9DD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Minor Concentration: System &amp; Network Administration</w:t>
      </w:r>
    </w:p>
    <w:p w14:paraId="11225CC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Graduation date: December 2009</w:t>
      </w:r>
    </w:p>
    <w:p w14:paraId="6E4E0FD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ab/>
        <w:t>University of West Georgia, Carrollton, GA</w:t>
      </w:r>
    </w:p>
    <w:p w14:paraId="43C1906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73CCAFC7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ind w:left="960"/>
        <w:rPr>
          <w:sz w:val="24"/>
          <w:szCs w:val="24"/>
        </w:rPr>
      </w:pPr>
    </w:p>
    <w:p w14:paraId="0E805DA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HONORS:</w:t>
      </w:r>
    </w:p>
    <w:p w14:paraId="6D94B889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Order Of Omega (Greek Honor Society) as an undergraduate</w:t>
      </w:r>
    </w:p>
    <w:p w14:paraId="7D7851CF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 member in April 2009</w:t>
      </w:r>
    </w:p>
    <w:p w14:paraId="0BE75DBA" w14:textId="77777777" w:rsidR="00F255ED" w:rsidRDefault="00A72A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Graduate Research Assistant of the Year (2008 – 2009)</w:t>
      </w:r>
    </w:p>
    <w:p w14:paraId="28055CE1" w14:textId="77777777" w:rsidR="00E03A96" w:rsidRDefault="00E03A96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BE36979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6E5216C1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5E3FD51C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599446B" w14:textId="77777777" w:rsidR="007A1B95" w:rsidRDefault="007A1B95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3319456" w14:textId="13638985" w:rsidR="0051605D" w:rsidRPr="0051605D" w:rsidRDefault="00FD4524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RELEVA</w:t>
      </w:r>
      <w:r w:rsidR="00A72A5C">
        <w:rPr>
          <w:b/>
          <w:bCs/>
          <w:sz w:val="24"/>
          <w:szCs w:val="24"/>
        </w:rPr>
        <w:t>NT EMPLOYMENT:</w:t>
      </w:r>
    </w:p>
    <w:p w14:paraId="737506F6" w14:textId="3F07CEF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01/2015 – Present</w:t>
      </w:r>
    </w:p>
    <w:p w14:paraId="559B916A" w14:textId="2AC5456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Senior Engineer, Build, Release, and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Ops</w:t>
      </w:r>
    </w:p>
    <w:p w14:paraId="4C2665C0" w14:textId="6D044A38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 Exchange, Inc.</w:t>
      </w:r>
    </w:p>
    <w:p w14:paraId="781A5335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51605D" w14:paraId="67D0EAB9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71E01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C8AE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9D85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0B6C8" w14:textId="77777777" w:rsidR="0051605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proofErr w:type="gramStart"/>
            <w:r>
              <w:rPr>
                <w:sz w:val="24"/>
                <w:szCs w:val="24"/>
              </w:rPr>
              <w:t>christopher.holden@theice.com</w:t>
            </w:r>
            <w:proofErr w:type="gramEnd"/>
          </w:p>
        </w:tc>
      </w:tr>
    </w:tbl>
    <w:p w14:paraId="54C9B3C4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C930DDD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2087AA15" w14:textId="56CDAF15" w:rsidR="0051605D" w:rsidRPr="00620383" w:rsidRDefault="00620383" w:rsidP="005160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Largely the s</w:t>
      </w:r>
      <w:r w:rsidR="0051605D">
        <w:rPr>
          <w:color w:val="333333"/>
          <w:sz w:val="24"/>
          <w:szCs w:val="24"/>
          <w:shd w:val="clear" w:color="auto" w:fill="FFFFFF"/>
        </w:rPr>
        <w:t>ame as previous, but with a new job title and promotion to “Senior”</w:t>
      </w:r>
    </w:p>
    <w:p w14:paraId="4A4B205A" w14:textId="1EFD1D10" w:rsidR="00620383" w:rsidRPr="00620383" w:rsidRDefault="00620383" w:rsidP="005160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Assumed some managerial responsibilities over my team such as on-call scheduling, agile project coordination, scheduling code reviews, setting (Ruby) coding standards, and team building activity organization</w:t>
      </w:r>
    </w:p>
    <w:p w14:paraId="28E3A455" w14:textId="0BE2F6B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>Mentored junior personnel as well as other more senior personnel with tools development</w:t>
      </w:r>
    </w:p>
    <w:p w14:paraId="1D20B835" w14:textId="60DD9A6F" w:rsidR="00620383" w:rsidRDefault="00620383" w:rsidP="0062038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Architected development projects for other members of the team</w:t>
      </w:r>
    </w:p>
    <w:p w14:paraId="2BAAF7F8" w14:textId="77777777" w:rsid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743A018" w14:textId="4DB9FEE9" w:rsidR="0051605D" w:rsidRPr="0051605D" w:rsidRDefault="0051605D" w:rsidP="00516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03/2014 – 01/2015</w:t>
      </w:r>
    </w:p>
    <w:p w14:paraId="47B271FE" w14:textId="55A5B739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Configuration Management Engineer</w:t>
      </w:r>
    </w:p>
    <w:p w14:paraId="23CBF5C4" w14:textId="58A04353" w:rsidR="005C5752" w:rsidRDefault="00D55860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Intercontinental</w:t>
      </w:r>
      <w:r w:rsidR="0051605D">
        <w:rPr>
          <w:sz w:val="24"/>
          <w:szCs w:val="24"/>
        </w:rPr>
        <w:t xml:space="preserve"> </w:t>
      </w:r>
      <w:r>
        <w:rPr>
          <w:sz w:val="24"/>
          <w:szCs w:val="24"/>
        </w:rPr>
        <w:t>Exchange</w:t>
      </w:r>
      <w:r w:rsidR="005C5752">
        <w:rPr>
          <w:sz w:val="24"/>
          <w:szCs w:val="24"/>
        </w:rPr>
        <w:t>, Inc.</w:t>
      </w:r>
    </w:p>
    <w:p w14:paraId="62A02788" w14:textId="1AFF1603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D55860">
        <w:rPr>
          <w:sz w:val="24"/>
          <w:szCs w:val="24"/>
        </w:rPr>
        <w:t>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857"/>
        <w:gridCol w:w="2159"/>
        <w:gridCol w:w="4375"/>
      </w:tblGrid>
      <w:tr w:rsidR="00D55860" w14:paraId="3A21374C" w14:textId="77777777" w:rsidTr="0051605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9899D" w14:textId="77777777" w:rsidR="005C5752" w:rsidRDefault="005C5752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1385" w14:textId="6E5D2C40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 Holden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93BC" w14:textId="573F0C01" w:rsidR="005C5752" w:rsidRDefault="00D55860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 w:rsidRPr="00D55860">
              <w:rPr>
                <w:sz w:val="24"/>
                <w:szCs w:val="24"/>
              </w:rPr>
              <w:t>(770) 916-7851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528A" w14:textId="54E4853D" w:rsidR="005C5752" w:rsidRDefault="00D55860" w:rsidP="00D558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christopher.holden</w:t>
            </w:r>
            <w:r w:rsidR="005C5752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theice</w:t>
            </w:r>
            <w:r w:rsidR="005C5752">
              <w:rPr>
                <w:sz w:val="24"/>
                <w:szCs w:val="24"/>
              </w:rPr>
              <w:t>.com</w:t>
            </w:r>
          </w:p>
        </w:tc>
      </w:tr>
    </w:tbl>
    <w:p w14:paraId="1EE8E427" w14:textId="77777777" w:rsidR="00A57714" w:rsidRDefault="00A57714" w:rsidP="005C5752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F5E7D4D" w14:textId="77777777" w:rsidR="005C5752" w:rsidRDefault="005C5752" w:rsidP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E8FFEE1" w14:textId="77777777" w:rsidR="0011728A" w:rsidRPr="002E570B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existing an Jenkins continuous integration system (there were several dedicated instances with projects split up by concern) as well as deployed new instances of this semi-customized Jenkins to new instances</w:t>
      </w:r>
    </w:p>
    <w:p w14:paraId="5E1AAAF8" w14:textId="307A6CF7" w:rsidR="002E570B" w:rsidRPr="002E570B" w:rsidRDefault="002E570B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2E570B">
        <w:rPr>
          <w:color w:val="333333"/>
          <w:sz w:val="24"/>
          <w:szCs w:val="24"/>
          <w:shd w:val="clear" w:color="auto" w:fill="FFFFFF"/>
        </w:rPr>
        <w:t xml:space="preserve">Created </w:t>
      </w:r>
      <w:r w:rsidR="00620383">
        <w:rPr>
          <w:color w:val="333333"/>
          <w:sz w:val="24"/>
          <w:szCs w:val="24"/>
          <w:shd w:val="clear" w:color="auto" w:fill="FFFFFF"/>
        </w:rPr>
        <w:t xml:space="preserve">and refined </w:t>
      </w:r>
      <w:r w:rsidRPr="002E570B">
        <w:rPr>
          <w:color w:val="333333"/>
          <w:sz w:val="24"/>
          <w:szCs w:val="24"/>
          <w:shd w:val="clear" w:color="auto" w:fill="FFFFFF"/>
        </w:rPr>
        <w:t xml:space="preserve">software packaging: rpm for Linux, and </w:t>
      </w:r>
      <w:proofErr w:type="spellStart"/>
      <w:r w:rsidRPr="002E570B">
        <w:rPr>
          <w:color w:val="333333"/>
          <w:sz w:val="24"/>
          <w:szCs w:val="24"/>
          <w:shd w:val="clear" w:color="auto" w:fill="FFFFFF"/>
        </w:rPr>
        <w:t>solaris</w:t>
      </w:r>
      <w:proofErr w:type="spellEnd"/>
      <w:r w:rsidRPr="002E570B">
        <w:rPr>
          <w:color w:val="333333"/>
          <w:sz w:val="24"/>
          <w:szCs w:val="24"/>
          <w:shd w:val="clear" w:color="auto" w:fill="FFFFFF"/>
        </w:rPr>
        <w:t>/</w:t>
      </w:r>
      <w:proofErr w:type="spellStart"/>
      <w:r w:rsidRPr="002E570B">
        <w:rPr>
          <w:color w:val="333333"/>
          <w:sz w:val="24"/>
          <w:szCs w:val="24"/>
          <w:shd w:val="clear" w:color="auto" w:fill="FFFFFF"/>
        </w:rPr>
        <w:t>pkg</w:t>
      </w:r>
      <w:proofErr w:type="spellEnd"/>
      <w:r w:rsidRPr="002E570B">
        <w:rPr>
          <w:color w:val="333333"/>
          <w:sz w:val="24"/>
          <w:szCs w:val="24"/>
          <w:shd w:val="clear" w:color="auto" w:fill="FFFFFF"/>
        </w:rPr>
        <w:t xml:space="preserve"> for Solaris</w:t>
      </w:r>
    </w:p>
    <w:p w14:paraId="2ADA31C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Performed deploys/installs of internally developed software both "manually" (ssh in, install pkg/rpm, etc) and through Jenkins jobs</w:t>
      </w:r>
    </w:p>
    <w:p w14:paraId="01A6B4D9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Administered Jenkins, Jira, Git (Gitorious and Stash), and Hg</w:t>
      </w:r>
    </w:p>
    <w:p w14:paraId="3B547613" w14:textId="77777777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Worked with senior members of the configuration management team to improve the SDLC process through the introduction/creation of new tools, streamlining the existing process, etc.</w:t>
      </w:r>
    </w:p>
    <w:p w14:paraId="067F5222" w14:textId="324292FE" w:rsidR="0011728A" w:rsidRPr="0011728A" w:rsidRDefault="0011728A" w:rsidP="00D558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bCs/>
          <w:sz w:val="24"/>
          <w:szCs w:val="24"/>
        </w:rPr>
      </w:pPr>
      <w:r w:rsidRPr="0011728A">
        <w:rPr>
          <w:color w:val="333333"/>
          <w:sz w:val="24"/>
          <w:szCs w:val="24"/>
          <w:shd w:val="clear" w:color="auto" w:fill="FFFFFF"/>
        </w:rPr>
        <w:t>Interviewed candidates for configuration management (build and release, application support, SDLC) positions with the company</w:t>
      </w:r>
    </w:p>
    <w:p w14:paraId="056BA775" w14:textId="77777777" w:rsidR="005C5752" w:rsidRDefault="005C575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0EB8A1C" w14:textId="7D5D10EE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04/2010 – </w:t>
      </w:r>
      <w:r w:rsidR="005C5752">
        <w:rPr>
          <w:b/>
          <w:bCs/>
          <w:sz w:val="24"/>
          <w:szCs w:val="24"/>
        </w:rPr>
        <w:t>03/2014</w:t>
      </w:r>
    </w:p>
    <w:p w14:paraId="671DF5F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Staff Software Developer</w:t>
      </w:r>
    </w:p>
    <w:p w14:paraId="0371DB8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Janus Research Group, Inc.</w:t>
      </w:r>
    </w:p>
    <w:p w14:paraId="41FE897A" w14:textId="620557E0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Atlanta</w:t>
      </w:r>
      <w:r w:rsidR="00A72A5C">
        <w:rPr>
          <w:sz w:val="24"/>
          <w:szCs w:val="24"/>
        </w:rPr>
        <w:t>, GA and Evans,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1803"/>
        <w:gridCol w:w="2163"/>
        <w:gridCol w:w="4422"/>
      </w:tblGrid>
      <w:tr w:rsidR="00F255ED" w14:paraId="0F6D9B02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EE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B156A" w14:textId="57E5C784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 Riser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32C9" w14:textId="0EAF2EE8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(706) 364-91</w:t>
            </w:r>
            <w:r w:rsidR="00A72A5C"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63A76" w14:textId="22255AA0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reggie.riser</w:t>
            </w:r>
            <w:r w:rsidR="00A72A5C">
              <w:rPr>
                <w:sz w:val="24"/>
                <w:szCs w:val="24"/>
              </w:rPr>
              <w:t>@janusresearch.com</w:t>
            </w:r>
          </w:p>
        </w:tc>
      </w:tr>
    </w:tbl>
    <w:p w14:paraId="29F7B509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3F4D8E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508EEA05" w14:textId="77777777" w:rsidR="00F255ED" w:rsidRDefault="00A72A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Initially engineered and managed OS X server side automated build framework for several of the company's projects</w:t>
      </w:r>
    </w:p>
    <w:p w14:paraId="15B4ACD1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Automated builds using Unity game development platform and *nix tools</w:t>
      </w:r>
    </w:p>
    <w:p w14:paraId="4F569016" w14:textId="77777777" w:rsidR="00F255ED" w:rsidRDefault="00A72A5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Additional scripting done in Bash, Ruby, and later Python</w:t>
      </w:r>
    </w:p>
    <w:p w14:paraId="46E284BE" w14:textId="67488A50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others, worked on the transition of the aforementioned OS X build servers to use </w:t>
      </w:r>
      <w:r w:rsidR="00C036D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Jenkins </w:t>
      </w:r>
      <w:r w:rsidR="00C036DE">
        <w:rPr>
          <w:sz w:val="24"/>
          <w:szCs w:val="24"/>
        </w:rPr>
        <w:t>continuous integration server package.</w:t>
      </w:r>
    </w:p>
    <w:p w14:paraId="7A48A25A" w14:textId="5F8CD401" w:rsidR="00F255ED" w:rsidRPr="00FC3A6B" w:rsidRDefault="00A72A5C" w:rsidP="00FC3A6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Worked on several large scale simulation and game projects (with codebases up to 1 million </w:t>
      </w:r>
      <w:r w:rsidRPr="00FC3A6B">
        <w:rPr>
          <w:sz w:val="24"/>
          <w:szCs w:val="24"/>
        </w:rPr>
        <w:t>lines in size) in the Unity game development framework wit</w:t>
      </w:r>
      <w:r w:rsidR="00775521">
        <w:rPr>
          <w:sz w:val="24"/>
          <w:szCs w:val="24"/>
        </w:rPr>
        <w:t xml:space="preserve">h code written under the Mono </w:t>
      </w:r>
      <w:r w:rsidRPr="00FC3A6B">
        <w:rPr>
          <w:sz w:val="24"/>
          <w:szCs w:val="24"/>
        </w:rPr>
        <w:t>implementation of C# doing things such as:</w:t>
      </w:r>
    </w:p>
    <w:p w14:paraId="4F89491C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Creating and working on new modules/lessons/levels for the game/simulation</w:t>
      </w:r>
    </w:p>
    <w:p w14:paraId="60C69F19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Adding new features (integrating character animations, </w:t>
      </w:r>
      <w:proofErr w:type="spellStart"/>
      <w:r>
        <w:rPr>
          <w:sz w:val="24"/>
          <w:szCs w:val="24"/>
        </w:rPr>
        <w:t>pathing</w:t>
      </w:r>
      <w:proofErr w:type="spellEnd"/>
      <w:r>
        <w:rPr>
          <w:sz w:val="24"/>
          <w:szCs w:val="24"/>
        </w:rPr>
        <w:t>, events, and other miscellaneous gameplay features) to existing modules</w:t>
      </w:r>
    </w:p>
    <w:p w14:paraId="3ED25973" w14:textId="77777777" w:rsidR="00F255ED" w:rsidRDefault="00A72A5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rPr>
          <w:sz w:val="24"/>
          <w:szCs w:val="24"/>
        </w:rPr>
      </w:pPr>
      <w:r>
        <w:rPr>
          <w:sz w:val="24"/>
          <w:szCs w:val="24"/>
        </w:rPr>
        <w:t>Performing bug fixes on existing code</w:t>
      </w:r>
    </w:p>
    <w:p w14:paraId="26BE62AD" w14:textId="77777777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mission critical web development projects using Ruby on Rails (2.3.x and later 3.x) and Hobo, a web development framework built on top of Rails</w:t>
      </w:r>
    </w:p>
    <w:p w14:paraId="70DC4EC7" w14:textId="63B748A6" w:rsidR="00F255ED" w:rsidRDefault="00A72A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Automated the creation of Windows installers for many of the company’s </w:t>
      </w:r>
      <w:r w:rsidR="00333082">
        <w:rPr>
          <w:sz w:val="24"/>
          <w:szCs w:val="24"/>
        </w:rPr>
        <w:t>Unity game products</w:t>
      </w:r>
      <w:r>
        <w:rPr>
          <w:sz w:val="24"/>
          <w:szCs w:val="24"/>
        </w:rPr>
        <w:t xml:space="preserve"> using NSIS, Windows batch scripting, Ruby, and various other utilities</w:t>
      </w:r>
    </w:p>
    <w:p w14:paraId="27FDBF2C" w14:textId="3DA314AF" w:rsidR="00E50B1E" w:rsidRDefault="00E50B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on hybrid Java/Django web application implementing features on the Django side that had previously been implemented using older Java/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 code</w:t>
      </w:r>
    </w:p>
    <w:p w14:paraId="7E2EC2BC" w14:textId="0953134F" w:rsidR="00333082" w:rsidRDefault="00333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Engineered build and deployment system for a hybrid Java/Django web application using Python and Windows batch (as the deployment target was a Windows server) for scripting and Jenkins for continuous build/integration purposes</w:t>
      </w:r>
    </w:p>
    <w:p w14:paraId="3C533A68" w14:textId="7FBFE569" w:rsidR="00AF739F" w:rsidRDefault="00AF739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Attended conferences (ex: SIEGE Con) and recruiting events for the purpose of recruiting potential candidates for software development positions within the company</w:t>
      </w:r>
    </w:p>
    <w:p w14:paraId="5B4893F8" w14:textId="7354EF78" w:rsidR="00C036DE" w:rsidRDefault="00C036DE" w:rsidP="003F4035">
      <w:pPr>
        <w:numPr>
          <w:ilvl w:val="0"/>
          <w:numId w:val="7"/>
        </w:numPr>
        <w:rPr>
          <w:rFonts w:ascii="Times" w:hAnsi="Times"/>
          <w:color w:val="auto"/>
        </w:rPr>
      </w:pPr>
      <w:r>
        <w:rPr>
          <w:sz w:val="24"/>
          <w:szCs w:val="24"/>
        </w:rPr>
        <w:t>P</w:t>
      </w:r>
      <w:r w:rsidRPr="00C036DE">
        <w:rPr>
          <w:sz w:val="24"/>
          <w:szCs w:val="24"/>
        </w:rPr>
        <w:t>articipated in phone screens and interviewed candidates in person for software development positions within the company</w:t>
      </w:r>
    </w:p>
    <w:p w14:paraId="3168BB9A" w14:textId="77777777" w:rsidR="009E3613" w:rsidRDefault="009E3613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13460CA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08/2007 – 12/2009</w:t>
      </w:r>
    </w:p>
    <w:p w14:paraId="015FABE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Graduate Research Assistant / Teaching Assistant</w:t>
      </w:r>
    </w:p>
    <w:p w14:paraId="4E52527F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Computer Science Department</w:t>
      </w:r>
    </w:p>
    <w:p w14:paraId="4733B7F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University of West Georgia</w:t>
      </w:r>
    </w:p>
    <w:p w14:paraId="26255E4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Carrollton, GA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2666"/>
        <w:gridCol w:w="2339"/>
        <w:gridCol w:w="3110"/>
      </w:tblGrid>
      <w:tr w:rsidR="009A31EC" w14:paraId="62042561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20E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Supervisors: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0513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Alexandra Young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D5D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839-6651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462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ayoung@westga.edu</w:t>
            </w:r>
          </w:p>
        </w:tc>
      </w:tr>
      <w:tr w:rsidR="009A31EC" w14:paraId="7D31D543" w14:textId="77777777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E563" w14:textId="77777777" w:rsidR="00F255ED" w:rsidRDefault="00F255E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D71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Adel </w:t>
            </w:r>
            <w:proofErr w:type="spellStart"/>
            <w:r>
              <w:rPr>
                <w:sz w:val="24"/>
                <w:szCs w:val="24"/>
              </w:rPr>
              <w:t>Abunawass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615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(678) 839-6652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5ED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adel@westga.edu</w:t>
            </w:r>
          </w:p>
        </w:tc>
      </w:tr>
    </w:tbl>
    <w:p w14:paraId="5CDF61F4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Details:</w:t>
      </w:r>
    </w:p>
    <w:p w14:paraId="00BDA83C" w14:textId="77777777" w:rsidR="00F255ED" w:rsidRDefault="00A72A5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Tutored students on programming assignments in Ruby, C#, and Java</w:t>
      </w:r>
    </w:p>
    <w:p w14:paraId="06EBAA11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Worked with faculty and staff on a project to develop a “</w:t>
      </w:r>
      <w:proofErr w:type="spellStart"/>
      <w:r>
        <w:rPr>
          <w:sz w:val="24"/>
          <w:szCs w:val="24"/>
        </w:rPr>
        <w:t>teletutoring</w:t>
      </w:r>
      <w:proofErr w:type="spellEnd"/>
      <w:r>
        <w:rPr>
          <w:sz w:val="24"/>
          <w:szCs w:val="24"/>
        </w:rPr>
        <w:t xml:space="preserve">” service, a service offering both online, using </w:t>
      </w:r>
      <w:proofErr w:type="spellStart"/>
      <w:r>
        <w:rPr>
          <w:sz w:val="24"/>
          <w:szCs w:val="24"/>
        </w:rPr>
        <w:t>Wimba</w:t>
      </w:r>
      <w:proofErr w:type="spellEnd"/>
      <w:r>
        <w:rPr>
          <w:sz w:val="24"/>
          <w:szCs w:val="24"/>
        </w:rPr>
        <w:t xml:space="preserve"> Classroom, </w:t>
      </w:r>
      <w:proofErr w:type="spellStart"/>
      <w:r>
        <w:rPr>
          <w:sz w:val="24"/>
          <w:szCs w:val="24"/>
        </w:rPr>
        <w:t>Wimba</w:t>
      </w:r>
      <w:proofErr w:type="spellEnd"/>
      <w:r>
        <w:rPr>
          <w:sz w:val="24"/>
          <w:szCs w:val="24"/>
        </w:rPr>
        <w:t xml:space="preserve"> Pronto, and over-the-phone aid, for students in general education Computer Science courses to provide assistance with their assignments.</w:t>
      </w:r>
    </w:p>
    <w:p w14:paraId="19E7FE5C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Assisted faculty with developing (when necessary) and grading programming assignments in Ruby, C#, Java, and assignments (MS Office, simple web pages, etc.) in Computer Science service courses.</w:t>
      </w:r>
    </w:p>
    <w:p w14:paraId="7415C687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Teaching Assistant for upper-level classes including: Software Engineering I, Software Engineering II, Survey of Programming Languages</w:t>
      </w:r>
    </w:p>
    <w:p w14:paraId="026E2CF5" w14:textId="77777777" w:rsidR="00F255ED" w:rsidRDefault="00A72A5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Workshop instructor and coordinator for Computer Science I in Spring Semester 2009</w:t>
      </w:r>
    </w:p>
    <w:p w14:paraId="70C8DD95" w14:textId="77777777" w:rsidR="00E03A96" w:rsidRDefault="00E03A96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E26DCC" w14:textId="77777777" w:rsidR="007A1B95" w:rsidRDefault="007A1B95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2EBAE980" w14:textId="77777777" w:rsidR="00F255ED" w:rsidRDefault="00A72A5C" w:rsidP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WORK HISTORY:</w:t>
      </w:r>
    </w:p>
    <w:p w14:paraId="18157047" w14:textId="77777777" w:rsidR="00620383" w:rsidRDefault="00A72A5C" w:rsidP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p w14:paraId="1C835BE8" w14:textId="09811EF3" w:rsidR="00F255ED" w:rsidRPr="003F4035" w:rsidRDefault="00A72A5C" w:rsidP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SPECIALTIES:</w:t>
      </w:r>
    </w:p>
    <w:p w14:paraId="76698974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14:paraId="0DD17969" w14:textId="77777777" w:rsidR="00F255ED" w:rsidRDefault="00A72A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System &amp; Network Administration</w:t>
      </w:r>
    </w:p>
    <w:p w14:paraId="723F9458" w14:textId="31B700E1" w:rsidR="0044105D" w:rsidRDefault="003F4035" w:rsidP="00D861B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Build &amp; Release Engineering</w:t>
      </w:r>
    </w:p>
    <w:p w14:paraId="7C93DEEC" w14:textId="450191CA" w:rsidR="00E03A96" w:rsidRPr="00E03A96" w:rsidRDefault="00E03A96" w:rsidP="00E03A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  <w:tab w:val="num" w:pos="720"/>
        </w:tabs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14:paraId="54A97F25" w14:textId="77777777" w:rsidR="00D861B8" w:rsidRPr="00D861B8" w:rsidRDefault="00D861B8" w:rsidP="00D861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ind w:left="720"/>
        <w:rPr>
          <w:sz w:val="24"/>
          <w:szCs w:val="24"/>
        </w:rPr>
      </w:pPr>
    </w:p>
    <w:p w14:paraId="0C2AD90D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0ADA37A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SCIENCE SKILLS:</w:t>
      </w:r>
    </w:p>
    <w:p w14:paraId="7095857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Methodologies</w:t>
      </w:r>
    </w:p>
    <w:p w14:paraId="36897DAB" w14:textId="63D2C7BF" w:rsidR="003F4035" w:rsidRPr="0044105D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Agile, Scrum (a</w:t>
      </w:r>
      <w:r w:rsidR="00A72A5C">
        <w:rPr>
          <w:sz w:val="24"/>
          <w:szCs w:val="24"/>
        </w:rPr>
        <w:t xml:space="preserve">gile at its finest), Iterative and Incremental, Extreme Programming, Test Driven Development, </w:t>
      </w:r>
      <w:r w:rsidR="00E03A96">
        <w:rPr>
          <w:sz w:val="24"/>
          <w:szCs w:val="24"/>
        </w:rPr>
        <w:t>Behavior</w:t>
      </w:r>
      <w:r w:rsidR="00A72A5C">
        <w:rPr>
          <w:sz w:val="24"/>
          <w:szCs w:val="24"/>
        </w:rPr>
        <w:t xml:space="preserve"> Driven Development</w:t>
      </w:r>
    </w:p>
    <w:p w14:paraId="45AE19E8" w14:textId="77777777" w:rsidR="003F4035" w:rsidRDefault="003F4035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731D61B3" w14:textId="188B6A5C" w:rsidR="00F255ED" w:rsidRPr="00333082" w:rsidRDefault="00A72A5C" w:rsidP="00333082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3000"/>
        <w:gridCol w:w="6972"/>
      </w:tblGrid>
      <w:tr w:rsidR="009A31EC" w14:paraId="5052E400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A03F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Object Oriented: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0E64" w14:textId="3093B13A" w:rsidR="00F255ED" w:rsidRDefault="00A72A5C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C#, Java, Ruby, Python</w:t>
            </w:r>
          </w:p>
        </w:tc>
      </w:tr>
      <w:tr w:rsidR="009A31EC" w14:paraId="74404A56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AD6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Scripting: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A38E" w14:textId="6BAD6D75" w:rsidR="00F255ED" w:rsidRDefault="0046526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Bash, </w:t>
            </w:r>
            <w:r w:rsidR="006E6B02">
              <w:rPr>
                <w:sz w:val="24"/>
                <w:szCs w:val="24"/>
              </w:rPr>
              <w:t xml:space="preserve">Windows Batch, </w:t>
            </w:r>
            <w:r>
              <w:rPr>
                <w:sz w:val="24"/>
                <w:szCs w:val="24"/>
              </w:rPr>
              <w:t>JavaScript</w:t>
            </w:r>
          </w:p>
        </w:tc>
      </w:tr>
      <w:tr w:rsidR="009A31EC" w14:paraId="7255F759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0B79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Hybrid: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B02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proofErr w:type="spellStart"/>
            <w:r>
              <w:rPr>
                <w:sz w:val="24"/>
                <w:szCs w:val="24"/>
              </w:rPr>
              <w:t>JRuby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Jython</w:t>
            </w:r>
            <w:proofErr w:type="spellEnd"/>
            <w:r>
              <w:rPr>
                <w:sz w:val="24"/>
                <w:szCs w:val="24"/>
              </w:rPr>
              <w:t>, Iron Ruby, Iron Python</w:t>
            </w:r>
          </w:p>
        </w:tc>
      </w:tr>
      <w:tr w:rsidR="009A31EC" w14:paraId="5B40677E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F051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Procedural:</w:t>
            </w:r>
          </w:p>
          <w:p w14:paraId="60735BF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Markup: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AC76" w14:textId="66BF0BD1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C, Lisp</w:t>
            </w:r>
          </w:p>
          <w:p w14:paraId="49910382" w14:textId="5A379DF8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X)</w:t>
            </w:r>
            <w:proofErr w:type="gramEnd"/>
            <w:r>
              <w:rPr>
                <w:sz w:val="24"/>
                <w:szCs w:val="24"/>
              </w:rPr>
              <w:t>HTML, XML, YAML</w:t>
            </w:r>
            <w:r w:rsidR="0051605D">
              <w:rPr>
                <w:sz w:val="24"/>
                <w:szCs w:val="24"/>
              </w:rPr>
              <w:t>, JSON</w:t>
            </w:r>
          </w:p>
        </w:tc>
      </w:tr>
      <w:tr w:rsidR="009A31EC" w14:paraId="07B08391" w14:textId="77777777" w:rsidTr="00403F58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41B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Other: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9B7E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Visual Basic, NSIS Script</w:t>
            </w:r>
          </w:p>
        </w:tc>
      </w:tr>
    </w:tbl>
    <w:p w14:paraId="19B40E1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sz w:val="24"/>
          <w:szCs w:val="24"/>
        </w:rPr>
        <w:tab/>
      </w:r>
    </w:p>
    <w:p w14:paraId="49CE9C7C" w14:textId="2639B2D3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I have used all of the above languages to varying degrees and I am familiar with all of the above to that same varying degree, but the languages with which I am most proficient are</w:t>
      </w:r>
      <w:r w:rsidR="00333082">
        <w:rPr>
          <w:sz w:val="24"/>
          <w:szCs w:val="24"/>
        </w:rPr>
        <w:t xml:space="preserve"> (in order of greatest proficiency)</w:t>
      </w:r>
      <w:r>
        <w:rPr>
          <w:sz w:val="24"/>
          <w:szCs w:val="24"/>
        </w:rPr>
        <w:t xml:space="preserve">: </w:t>
      </w:r>
      <w:r w:rsidRPr="0051605D">
        <w:rPr>
          <w:b/>
          <w:bCs/>
          <w:sz w:val="24"/>
          <w:szCs w:val="24"/>
        </w:rPr>
        <w:t>Ruby</w:t>
      </w:r>
      <w:r w:rsidRPr="0051605D">
        <w:rPr>
          <w:b/>
          <w:sz w:val="24"/>
          <w:szCs w:val="24"/>
        </w:rPr>
        <w:t xml:space="preserve">, </w:t>
      </w:r>
      <w:r w:rsidR="0051605D" w:rsidRPr="0051605D">
        <w:rPr>
          <w:b/>
          <w:sz w:val="24"/>
          <w:szCs w:val="24"/>
        </w:rPr>
        <w:t xml:space="preserve">C#, </w:t>
      </w:r>
      <w:r w:rsidR="00333082" w:rsidRPr="0051605D">
        <w:rPr>
          <w:b/>
          <w:bCs/>
          <w:sz w:val="24"/>
          <w:szCs w:val="24"/>
        </w:rPr>
        <w:t xml:space="preserve">Python, </w:t>
      </w:r>
      <w:r w:rsidR="0051605D" w:rsidRPr="0051605D">
        <w:rPr>
          <w:b/>
          <w:bCs/>
          <w:sz w:val="24"/>
          <w:szCs w:val="24"/>
        </w:rPr>
        <w:t xml:space="preserve">and </w:t>
      </w:r>
      <w:r w:rsidRPr="0051605D">
        <w:rPr>
          <w:b/>
          <w:bCs/>
          <w:sz w:val="24"/>
          <w:szCs w:val="24"/>
        </w:rPr>
        <w:t>Java</w:t>
      </w:r>
    </w:p>
    <w:p w14:paraId="1656157E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F835172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 Frameworks</w:t>
      </w:r>
    </w:p>
    <w:p w14:paraId="6BD877F9" w14:textId="41A2B3D5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>Microsoft .NET, Mono, Unity, Rails</w:t>
      </w:r>
      <w:r w:rsidR="0051605D">
        <w:rPr>
          <w:sz w:val="24"/>
          <w:szCs w:val="24"/>
        </w:rPr>
        <w:t xml:space="preserve">, </w:t>
      </w:r>
      <w:proofErr w:type="spellStart"/>
      <w:r w:rsidR="0051605D">
        <w:rPr>
          <w:sz w:val="24"/>
          <w:szCs w:val="24"/>
        </w:rPr>
        <w:t>Django</w:t>
      </w:r>
      <w:proofErr w:type="spellEnd"/>
      <w:r w:rsidR="0051605D">
        <w:rPr>
          <w:sz w:val="24"/>
          <w:szCs w:val="24"/>
        </w:rPr>
        <w:t xml:space="preserve">, </w:t>
      </w:r>
      <w:r>
        <w:rPr>
          <w:sz w:val="24"/>
          <w:szCs w:val="24"/>
        </w:rPr>
        <w:t>Spring .NET</w:t>
      </w:r>
    </w:p>
    <w:p w14:paraId="6A7F8B8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3A17E467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 Control</w:t>
      </w:r>
    </w:p>
    <w:p w14:paraId="41A205A8" w14:textId="17880AB8" w:rsidR="00F255ED" w:rsidRDefault="00D55860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r w:rsidR="00C85A37">
        <w:rPr>
          <w:sz w:val="24"/>
          <w:szCs w:val="24"/>
        </w:rPr>
        <w:t>Mercurial</w:t>
      </w:r>
      <w:r w:rsidR="00620383">
        <w:rPr>
          <w:sz w:val="24"/>
          <w:szCs w:val="24"/>
        </w:rPr>
        <w:t>,</w:t>
      </w:r>
      <w:r w:rsidR="00C85A37">
        <w:rPr>
          <w:sz w:val="24"/>
          <w:szCs w:val="24"/>
        </w:rPr>
        <w:t xml:space="preserve"> Subversion, </w:t>
      </w:r>
      <w:r w:rsidR="00F50A89">
        <w:rPr>
          <w:sz w:val="24"/>
          <w:szCs w:val="24"/>
        </w:rPr>
        <w:t xml:space="preserve">Perforce, </w:t>
      </w:r>
      <w:r w:rsidR="00A72A5C">
        <w:rPr>
          <w:sz w:val="24"/>
          <w:szCs w:val="24"/>
        </w:rPr>
        <w:t>Unity Asset Server</w:t>
      </w:r>
    </w:p>
    <w:p w14:paraId="7FBFC762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7D460AD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Technologies</w:t>
      </w:r>
    </w:p>
    <w:p w14:paraId="398D978D" w14:textId="16FE79FC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Ruby on Rails, Hobo, </w:t>
      </w:r>
      <w:proofErr w:type="spellStart"/>
      <w:r w:rsidR="0051605D">
        <w:rPr>
          <w:sz w:val="24"/>
          <w:szCs w:val="24"/>
        </w:rPr>
        <w:t>Django</w:t>
      </w:r>
      <w:proofErr w:type="spellEnd"/>
      <w:r w:rsidR="00C85A37">
        <w:rPr>
          <w:sz w:val="24"/>
          <w:szCs w:val="24"/>
        </w:rPr>
        <w:t>, Flask</w:t>
      </w:r>
      <w:r w:rsidR="0051605D">
        <w:rPr>
          <w:sz w:val="24"/>
          <w:szCs w:val="24"/>
        </w:rPr>
        <w:t>, (</w:t>
      </w:r>
      <w:proofErr w:type="gramStart"/>
      <w:r w:rsidR="0051605D">
        <w:rPr>
          <w:sz w:val="24"/>
          <w:szCs w:val="24"/>
        </w:rPr>
        <w:t>X)</w:t>
      </w:r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(</w:t>
      </w:r>
      <w:r w:rsidR="0051605D">
        <w:rPr>
          <w:sz w:val="24"/>
          <w:szCs w:val="24"/>
        </w:rPr>
        <w:t>some HTML5), CSS</w:t>
      </w:r>
      <w:r>
        <w:rPr>
          <w:sz w:val="24"/>
          <w:szCs w:val="24"/>
        </w:rPr>
        <w:t>, JavaScript</w:t>
      </w:r>
    </w:p>
    <w:p w14:paraId="07FBD9B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63DCCF25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Development</w:t>
      </w:r>
    </w:p>
    <w:p w14:paraId="2903B415" w14:textId="15319BF5" w:rsidR="00F255ED" w:rsidRDefault="0033308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Unity 2.6 –3.5.7</w:t>
      </w:r>
      <w:r w:rsidR="00A72A5C">
        <w:rPr>
          <w:sz w:val="24"/>
          <w:szCs w:val="24"/>
        </w:rPr>
        <w:t>, XNA, Unreal (</w:t>
      </w:r>
      <w:r w:rsidR="0051605D">
        <w:rPr>
          <w:sz w:val="24"/>
          <w:szCs w:val="24"/>
        </w:rPr>
        <w:t xml:space="preserve">some </w:t>
      </w:r>
      <w:r w:rsidR="00A72A5C">
        <w:rPr>
          <w:sz w:val="24"/>
          <w:szCs w:val="24"/>
        </w:rPr>
        <w:t>limited experience)</w:t>
      </w:r>
    </w:p>
    <w:p w14:paraId="3317E2DF" w14:textId="77777777" w:rsidR="0044105D" w:rsidRDefault="0044105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06D7BAD8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Systems</w:t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9A31EC" w14:paraId="2EA7C5F4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7B03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Types: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B761" w14:textId="2B38C372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Relational, Hierarchical (</w:t>
            </w:r>
            <w:r w:rsidR="0051605D">
              <w:rPr>
                <w:sz w:val="24"/>
                <w:szCs w:val="24"/>
              </w:rPr>
              <w:t xml:space="preserve">some </w:t>
            </w:r>
            <w:r>
              <w:rPr>
                <w:sz w:val="24"/>
                <w:szCs w:val="24"/>
              </w:rPr>
              <w:t>limited experience)</w:t>
            </w:r>
          </w:p>
        </w:tc>
      </w:tr>
      <w:tr w:rsidR="009A31EC" w14:paraId="397350C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1E09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Systems: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17DC9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MySQL, SQLite, </w:t>
            </w:r>
            <w:proofErr w:type="spellStart"/>
            <w:r>
              <w:rPr>
                <w:sz w:val="24"/>
                <w:szCs w:val="24"/>
              </w:rPr>
              <w:t>PostgreSQL</w:t>
            </w:r>
            <w:proofErr w:type="spellEnd"/>
            <w:r>
              <w:rPr>
                <w:sz w:val="24"/>
                <w:szCs w:val="24"/>
              </w:rPr>
              <w:t>, Microsoft Access</w:t>
            </w:r>
          </w:p>
        </w:tc>
      </w:tr>
      <w:tr w:rsidR="009A31EC" w14:paraId="223E96AB" w14:textId="77777777" w:rsidTr="00403F58">
        <w:trPr>
          <w:trHeight w:val="64"/>
        </w:trPr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EA415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Languages: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97F8A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SQL</w:t>
            </w:r>
          </w:p>
        </w:tc>
      </w:tr>
    </w:tbl>
    <w:p w14:paraId="4324C33B" w14:textId="77777777" w:rsidR="003F4035" w:rsidRDefault="003F403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398D0ADF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2E6E87F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1F724806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E41D9A1" w14:textId="77777777" w:rsidR="00620383" w:rsidRDefault="0062038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</w:p>
    <w:p w14:paraId="7BA415FB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</w:pPr>
      <w:r>
        <w:rPr>
          <w:b/>
          <w:bCs/>
          <w:sz w:val="24"/>
          <w:szCs w:val="24"/>
        </w:rPr>
        <w:lastRenderedPageBreak/>
        <w:t>Operating Systems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0"/>
        <w:gridCol w:w="7212"/>
      </w:tblGrid>
      <w:tr w:rsidR="009A31EC" w14:paraId="67C1DC8A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C45E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Windows: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A0C7" w14:textId="086CC72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XP, Vista, 7, </w:t>
            </w:r>
            <w:r w:rsidR="00333082">
              <w:rPr>
                <w:sz w:val="24"/>
                <w:szCs w:val="24"/>
              </w:rPr>
              <w:t xml:space="preserve">8, </w:t>
            </w:r>
            <w:r>
              <w:rPr>
                <w:sz w:val="24"/>
                <w:szCs w:val="24"/>
              </w:rPr>
              <w:t>Server</w:t>
            </w:r>
            <w:r w:rsidR="0051605D">
              <w:rPr>
                <w:sz w:val="24"/>
                <w:szCs w:val="24"/>
              </w:rPr>
              <w:t xml:space="preserve"> 2003 </w:t>
            </w:r>
            <w:r>
              <w:rPr>
                <w:sz w:val="24"/>
                <w:szCs w:val="24"/>
              </w:rPr>
              <w:t>&amp; 2008</w:t>
            </w:r>
          </w:p>
        </w:tc>
      </w:tr>
      <w:tr w:rsidR="009A31EC" w14:paraId="6EBF64AB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689B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Linux: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83A0" w14:textId="193F86C3" w:rsidR="00F255ED" w:rsidRDefault="0051605D" w:rsidP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Ubuntu, </w:t>
            </w:r>
            <w:proofErr w:type="spellStart"/>
            <w:r w:rsidR="00A72A5C">
              <w:rPr>
                <w:sz w:val="24"/>
                <w:szCs w:val="24"/>
              </w:rPr>
              <w:t>Debian</w:t>
            </w:r>
            <w:proofErr w:type="spellEnd"/>
            <w:r w:rsidR="00A72A5C">
              <w:rPr>
                <w:sz w:val="24"/>
                <w:szCs w:val="24"/>
              </w:rPr>
              <w:t>, Fedora</w:t>
            </w:r>
            <w:r>
              <w:rPr>
                <w:sz w:val="24"/>
                <w:szCs w:val="24"/>
              </w:rPr>
              <w:t>, RHEL</w:t>
            </w:r>
          </w:p>
        </w:tc>
      </w:tr>
      <w:tr w:rsidR="009A31EC" w14:paraId="340BB9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E244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Mac: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2525" w14:textId="39E295FD" w:rsidR="00F255E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 xml:space="preserve">OS X </w:t>
            </w:r>
            <w:r w:rsidR="00A72A5C">
              <w:rPr>
                <w:sz w:val="24"/>
                <w:szCs w:val="24"/>
              </w:rPr>
              <w:t>&amp; OS X Server (&gt;= 10.5 Leopard)</w:t>
            </w:r>
          </w:p>
        </w:tc>
      </w:tr>
      <w:tr w:rsidR="0051605D" w14:paraId="33D20FAE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8938" w14:textId="1CB0676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*nix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7F2FF" w14:textId="340524F5" w:rsidR="0051605D" w:rsidRDefault="0051605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  <w:r w:rsidR="00A57714">
              <w:rPr>
                <w:sz w:val="24"/>
                <w:szCs w:val="24"/>
              </w:rPr>
              <w:t>, AIX</w:t>
            </w:r>
          </w:p>
        </w:tc>
      </w:tr>
      <w:tr w:rsidR="009A31EC" w14:paraId="1432CC22" w14:textId="77777777" w:rsidTr="00C85A37">
        <w:tc>
          <w:tcPr>
            <w:tcW w:w="13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A2C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Mobile:</w:t>
            </w:r>
          </w:p>
        </w:tc>
        <w:tc>
          <w:tcPr>
            <w:tcW w:w="36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0BF0" w14:textId="5D78E558" w:rsidR="00F255ED" w:rsidRDefault="00A57714" w:rsidP="00C85A3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Android,</w:t>
            </w:r>
            <w:r w:rsidR="00A72A5C">
              <w:rPr>
                <w:sz w:val="24"/>
                <w:szCs w:val="24"/>
              </w:rPr>
              <w:t xml:space="preserve"> </w:t>
            </w:r>
            <w:proofErr w:type="spellStart"/>
            <w:r w:rsidR="00A72A5C">
              <w:rPr>
                <w:sz w:val="24"/>
                <w:szCs w:val="24"/>
              </w:rPr>
              <w:t>iOS</w:t>
            </w:r>
            <w:proofErr w:type="spellEnd"/>
            <w:r>
              <w:rPr>
                <w:sz w:val="24"/>
                <w:szCs w:val="24"/>
              </w:rPr>
              <w:t>, Windows Phone (&gt; 7)</w:t>
            </w:r>
          </w:p>
        </w:tc>
      </w:tr>
    </w:tbl>
    <w:p w14:paraId="1A3F1E5A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027C1640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Virtualization</w:t>
      </w:r>
    </w:p>
    <w:p w14:paraId="6D6E4786" w14:textId="046A9131" w:rsidR="00F255ED" w:rsidRDefault="003F4035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Parallels, </w:t>
      </w:r>
      <w:r w:rsidR="00A72A5C">
        <w:rPr>
          <w:sz w:val="24"/>
          <w:szCs w:val="24"/>
        </w:rPr>
        <w:t xml:space="preserve">VMware (Fusion, Workstation, and Infrastructure), Virtual PC, </w:t>
      </w:r>
      <w:proofErr w:type="spellStart"/>
      <w:r w:rsidR="00A72A5C">
        <w:rPr>
          <w:sz w:val="24"/>
          <w:szCs w:val="24"/>
        </w:rPr>
        <w:t>VirtualBox</w:t>
      </w:r>
      <w:proofErr w:type="spellEnd"/>
    </w:p>
    <w:p w14:paraId="6D80FAD1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455C2CB0" w14:textId="5D43A628" w:rsidR="00F255ED" w:rsidRPr="006E6B02" w:rsidRDefault="00465269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Installer Creation</w:t>
      </w:r>
      <w:r w:rsidR="006E6B02">
        <w:rPr>
          <w:b/>
          <w:bCs/>
          <w:sz w:val="24"/>
          <w:szCs w:val="24"/>
        </w:rPr>
        <w:t>/Packaging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7380"/>
      </w:tblGrid>
      <w:tr w:rsidR="006E6B02" w14:paraId="66510FCE" w14:textId="77777777" w:rsidTr="006E6B02">
        <w:tc>
          <w:tcPr>
            <w:tcW w:w="2808" w:type="dxa"/>
          </w:tcPr>
          <w:p w14:paraId="3F8DB96F" w14:textId="69DB9695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7380" w:type="dxa"/>
          </w:tcPr>
          <w:p w14:paraId="3B0FC04D" w14:textId="6DC87F34" w:rsidR="006E6B02" w:rsidRDefault="006E6B0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Nullsoft</w:t>
            </w:r>
            <w:proofErr w:type="spellEnd"/>
            <w:r>
              <w:rPr>
                <w:sz w:val="24"/>
                <w:szCs w:val="24"/>
              </w:rPr>
              <w:t xml:space="preserve"> Scriptable Install System (NSIS)</w:t>
            </w:r>
          </w:p>
        </w:tc>
      </w:tr>
      <w:tr w:rsidR="006E6B02" w14:paraId="0D95C887" w14:textId="77777777" w:rsidTr="006E6B02">
        <w:tc>
          <w:tcPr>
            <w:tcW w:w="2808" w:type="dxa"/>
          </w:tcPr>
          <w:p w14:paraId="4ED836C4" w14:textId="7D6E08D0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7380" w:type="dxa"/>
          </w:tcPr>
          <w:p w14:paraId="57B9CA61" w14:textId="1FCAFEF2" w:rsidR="006E6B02" w:rsidRDefault="006203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rpm</w:t>
            </w:r>
            <w:proofErr w:type="gramEnd"/>
          </w:p>
        </w:tc>
      </w:tr>
      <w:tr w:rsidR="006E6B02" w14:paraId="13441E52" w14:textId="77777777" w:rsidTr="006E6B02">
        <w:tc>
          <w:tcPr>
            <w:tcW w:w="2808" w:type="dxa"/>
          </w:tcPr>
          <w:p w14:paraId="463A9BFD" w14:textId="36154CD9" w:rsidR="006E6B02" w:rsidRDefault="006E6B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Solaris</w:t>
            </w:r>
          </w:p>
        </w:tc>
        <w:tc>
          <w:tcPr>
            <w:tcW w:w="7380" w:type="dxa"/>
          </w:tcPr>
          <w:p w14:paraId="517F148C" w14:textId="2D44D55C" w:rsidR="006E6B02" w:rsidRDefault="006E6B0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pkg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and .</w:t>
            </w:r>
            <w:proofErr w:type="spellStart"/>
            <w:r>
              <w:rPr>
                <w:sz w:val="24"/>
                <w:szCs w:val="24"/>
              </w:rPr>
              <w:t>solaris</w:t>
            </w:r>
            <w:proofErr w:type="spellEnd"/>
            <w:r>
              <w:rPr>
                <w:sz w:val="24"/>
                <w:szCs w:val="24"/>
              </w:rPr>
              <w:t xml:space="preserve"> packagin</w:t>
            </w:r>
            <w:r w:rsidR="00E3249D">
              <w:rPr>
                <w:sz w:val="24"/>
                <w:szCs w:val="24"/>
              </w:rPr>
              <w:t>g</w:t>
            </w:r>
          </w:p>
        </w:tc>
      </w:tr>
    </w:tbl>
    <w:p w14:paraId="7C2B255D" w14:textId="77777777" w:rsidR="00F255ED" w:rsidRDefault="00F255ED" w:rsidP="006E6B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1E45614A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</w:t>
      </w:r>
      <w:r>
        <w:rPr>
          <w:b/>
          <w:bCs/>
          <w:sz w:val="24"/>
          <w:szCs w:val="24"/>
        </w:rPr>
        <w:tab/>
      </w:r>
    </w:p>
    <w:tbl>
      <w:tblPr>
        <w:tblW w:w="5000" w:type="pct"/>
        <w:tblInd w:w="20" w:type="dxa"/>
        <w:tblLook w:val="04A0" w:firstRow="1" w:lastRow="0" w:firstColumn="1" w:lastColumn="0" w:noHBand="0" w:noVBand="1"/>
      </w:tblPr>
      <w:tblGrid>
        <w:gridCol w:w="2772"/>
        <w:gridCol w:w="7200"/>
      </w:tblGrid>
      <w:tr w:rsidR="00403F58" w14:paraId="694C733E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21B23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Office: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03F3" w14:textId="4C43007D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Microsoft Office, iWork</w:t>
            </w:r>
            <w:r w:rsidR="00333082">
              <w:rPr>
                <w:sz w:val="24"/>
                <w:szCs w:val="24"/>
              </w:rPr>
              <w:t xml:space="preserve">, </w:t>
            </w:r>
            <w:proofErr w:type="spellStart"/>
            <w:r w:rsidR="00333082">
              <w:rPr>
                <w:sz w:val="24"/>
                <w:szCs w:val="24"/>
              </w:rPr>
              <w:t>OpenOffice</w:t>
            </w:r>
            <w:proofErr w:type="spellEnd"/>
            <w:r w:rsidR="00C85A37">
              <w:rPr>
                <w:sz w:val="24"/>
                <w:szCs w:val="24"/>
              </w:rPr>
              <w:t>/</w:t>
            </w:r>
            <w:proofErr w:type="spellStart"/>
            <w:r w:rsidR="00C85A37">
              <w:rPr>
                <w:sz w:val="24"/>
                <w:szCs w:val="24"/>
              </w:rPr>
              <w:t>LibreOffice</w:t>
            </w:r>
            <w:proofErr w:type="spellEnd"/>
          </w:p>
        </w:tc>
      </w:tr>
      <w:tr w:rsidR="00403F58" w14:paraId="3391547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F5E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UML: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06E39" w14:textId="2D2AE186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-500"/>
                <w:tab w:val="left" w:pos="0"/>
              </w:tabs>
            </w:pPr>
            <w:r>
              <w:rPr>
                <w:sz w:val="24"/>
                <w:szCs w:val="24"/>
              </w:rPr>
              <w:t>Violet, Microsoft Visio</w:t>
            </w:r>
            <w:r w:rsidR="00333082">
              <w:rPr>
                <w:sz w:val="24"/>
                <w:szCs w:val="24"/>
              </w:rPr>
              <w:t xml:space="preserve">, </w:t>
            </w:r>
            <w:proofErr w:type="spellStart"/>
            <w:r w:rsidR="00333082">
              <w:rPr>
                <w:sz w:val="24"/>
                <w:szCs w:val="24"/>
              </w:rPr>
              <w:t>LucidChart</w:t>
            </w:r>
            <w:proofErr w:type="spellEnd"/>
          </w:p>
        </w:tc>
      </w:tr>
      <w:tr w:rsidR="00403F58" w14:paraId="0CFFFFEA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2A901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Project Management: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7FA8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 xml:space="preserve">Microsoft Project, </w:t>
            </w:r>
            <w:proofErr w:type="spellStart"/>
            <w:r>
              <w:rPr>
                <w:sz w:val="24"/>
                <w:szCs w:val="24"/>
              </w:rPr>
              <w:t>Sharepoint</w:t>
            </w:r>
            <w:proofErr w:type="spellEnd"/>
          </w:p>
        </w:tc>
      </w:tr>
      <w:tr w:rsidR="00403F58" w14:paraId="77C1D367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6A1B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Search Engines: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6D32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ElasticSearch</w:t>
            </w:r>
          </w:p>
        </w:tc>
      </w:tr>
      <w:tr w:rsidR="00403F58" w14:paraId="4A55D866" w14:textId="77777777" w:rsidTr="00403F58">
        <w:tc>
          <w:tcPr>
            <w:tcW w:w="139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181E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Web Services:</w:t>
            </w:r>
          </w:p>
        </w:tc>
        <w:tc>
          <w:tcPr>
            <w:tcW w:w="361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20EC" w14:textId="77777777" w:rsidR="00F255ED" w:rsidRDefault="00A72A5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</w:pPr>
            <w:r>
              <w:rPr>
                <w:sz w:val="24"/>
                <w:szCs w:val="24"/>
              </w:rPr>
              <w:t>Amazon Web Services (EC2, S3, etc.)</w:t>
            </w:r>
          </w:p>
        </w:tc>
      </w:tr>
    </w:tbl>
    <w:p w14:paraId="4EF11001" w14:textId="77777777" w:rsidR="00E03A96" w:rsidRDefault="00E03A96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4"/>
          <w:szCs w:val="24"/>
        </w:rPr>
      </w:pPr>
    </w:p>
    <w:p w14:paraId="02034B5F" w14:textId="77777777" w:rsidR="00A57714" w:rsidRDefault="00A5771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4"/>
          <w:szCs w:val="24"/>
        </w:rPr>
      </w:pPr>
    </w:p>
    <w:p w14:paraId="10B5BBB4" w14:textId="4003E116" w:rsidR="00F255ED" w:rsidRPr="00F50A89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b/>
          <w:bCs/>
          <w:sz w:val="24"/>
          <w:szCs w:val="24"/>
        </w:rPr>
        <w:t>ACTIVITIES:</w:t>
      </w:r>
    </w:p>
    <w:p w14:paraId="26EEB3C5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Alumni Advisor, Tau Kappa Epsilon Social Fraternity, Xi Theta Chapter, University of West Georgia, 2007 – 2009</w:t>
      </w:r>
    </w:p>
    <w:p w14:paraId="2E735C11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Upsilon Pi Epsilon (Computer Science Honor Society), UWG Chapter, 2009</w:t>
      </w:r>
    </w:p>
    <w:p w14:paraId="1A9FC74D" w14:textId="77777777" w:rsidR="00F255ED" w:rsidRDefault="00A72A5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Member, Association of Computing Machinery (ACM), UWG Student Chapter, 2007 – 2009</w:t>
      </w:r>
    </w:p>
    <w:p w14:paraId="7EADA79D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67043FA6" w14:textId="77777777" w:rsidR="00F255ED" w:rsidRDefault="00F255ED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sz w:val="24"/>
          <w:szCs w:val="24"/>
        </w:rPr>
      </w:pPr>
    </w:p>
    <w:p w14:paraId="290AA8D6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-500"/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18FBD1F1" w14:textId="77777777" w:rsidR="00F255ED" w:rsidRDefault="00A72A5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20"/>
          <w:tab w:val="left" w:pos="72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F255ED">
      <w:head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0F220" w14:textId="77777777" w:rsidR="00A57714" w:rsidRDefault="00A57714">
      <w:r>
        <w:separator/>
      </w:r>
    </w:p>
  </w:endnote>
  <w:endnote w:type="continuationSeparator" w:id="0">
    <w:p w14:paraId="0F4DDA39" w14:textId="77777777" w:rsidR="00A57714" w:rsidRDefault="00A5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59F76" w14:textId="77777777" w:rsidR="00A57714" w:rsidRDefault="00A57714">
      <w:r>
        <w:separator/>
      </w:r>
    </w:p>
  </w:footnote>
  <w:footnote w:type="continuationSeparator" w:id="0">
    <w:p w14:paraId="227FE3FF" w14:textId="77777777" w:rsidR="00A57714" w:rsidRDefault="00A577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CD510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</w:pPr>
  </w:p>
  <w:p w14:paraId="3086ADC4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39C501B5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rPr>
        <w:rFonts w:ascii="Arial" w:eastAsia="Arial" w:hAnsi="Arial" w:cs="Arial"/>
        <w:sz w:val="22"/>
        <w:szCs w:val="22"/>
      </w:rPr>
    </w:pPr>
  </w:p>
  <w:p w14:paraId="55DF5DDC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ind w:right="360"/>
      <w:rPr>
        <w:rFonts w:ascii="Arial" w:eastAsia="Arial" w:hAnsi="Arial" w:cs="Arial"/>
        <w:sz w:val="22"/>
        <w:szCs w:val="22"/>
      </w:rPr>
    </w:pPr>
  </w:p>
  <w:p w14:paraId="7520AA58" w14:textId="77777777" w:rsidR="00A57714" w:rsidRDefault="00A57714"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2C0895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4669C1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DF0F3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4984DD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638463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5B5065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92228A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664F1B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DB0B3A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EB9EAB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D3FE674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767CF95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F28B40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2DE405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99CC2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7C0A16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8500FA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42AD3A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4003C1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98AED8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295299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61ABE2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9FF29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4740CB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EAC4262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4A483D3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4058C5E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9024577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E1CC0A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54AA5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55B205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4708925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69E29E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CBA65A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8B18BE0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19EE469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AEDA55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A0C2A9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CC4C10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8641F7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62E99F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9240A0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7842F8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EE0DE3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BE57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6E80986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46CC87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AE8BB6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0D6662B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609AB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1DEA57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E6A142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976350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28ED94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AAB442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C6C2BBC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1A28D4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5BA6E8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84EE06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9F4FC3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D8132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308AB1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85E08F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CD0031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72CD5A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63605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0A0BF3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2142655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AEB6170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66CA7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E430A39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01DE185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09"/>
    <w:multiLevelType w:val="hybridMultilevel"/>
    <w:tmpl w:val="00000009"/>
    <w:lvl w:ilvl="0" w:tplc="EEE69E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31AF18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7DA92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6B4540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1663B0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C4E8AB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548BCF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F64869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BB4A2B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0000000A"/>
    <w:lvl w:ilvl="0" w:tplc="F72CEFF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1A56A0E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6D00C3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D424EC9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13A299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F724F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2A67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D42AE73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9224A8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0B"/>
    <w:multiLevelType w:val="hybridMultilevel"/>
    <w:tmpl w:val="0000000B"/>
    <w:lvl w:ilvl="0" w:tplc="568CC6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C6E61D2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00EA574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91A8FBC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4C02EE2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5341086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6B0FD50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638B438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A867D16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A31EC"/>
    <w:rsid w:val="00017100"/>
    <w:rsid w:val="00032B3D"/>
    <w:rsid w:val="0011728A"/>
    <w:rsid w:val="00126D1C"/>
    <w:rsid w:val="002E570B"/>
    <w:rsid w:val="00333082"/>
    <w:rsid w:val="003D069D"/>
    <w:rsid w:val="003F4035"/>
    <w:rsid w:val="00403F58"/>
    <w:rsid w:val="0044105D"/>
    <w:rsid w:val="00465269"/>
    <w:rsid w:val="0051605D"/>
    <w:rsid w:val="00575333"/>
    <w:rsid w:val="005C5752"/>
    <w:rsid w:val="00620383"/>
    <w:rsid w:val="00644F05"/>
    <w:rsid w:val="006A4413"/>
    <w:rsid w:val="006E6B02"/>
    <w:rsid w:val="0074328A"/>
    <w:rsid w:val="00775521"/>
    <w:rsid w:val="007A1B95"/>
    <w:rsid w:val="007C667B"/>
    <w:rsid w:val="008841D2"/>
    <w:rsid w:val="0093029D"/>
    <w:rsid w:val="009A31EC"/>
    <w:rsid w:val="009E3613"/>
    <w:rsid w:val="00A57714"/>
    <w:rsid w:val="00A72A5C"/>
    <w:rsid w:val="00AF739F"/>
    <w:rsid w:val="00B96211"/>
    <w:rsid w:val="00C036DE"/>
    <w:rsid w:val="00C63ACD"/>
    <w:rsid w:val="00C85A37"/>
    <w:rsid w:val="00D55860"/>
    <w:rsid w:val="00D861B8"/>
    <w:rsid w:val="00E03A96"/>
    <w:rsid w:val="00E3249D"/>
    <w:rsid w:val="00E50B1E"/>
    <w:rsid w:val="00F255ED"/>
    <w:rsid w:val="00F50A89"/>
    <w:rsid w:val="00FC3A6B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2F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rsid w:val="006E6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1238</Words>
  <Characters>7058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Westmoreland</cp:lastModifiedBy>
  <cp:revision>35</cp:revision>
  <dcterms:created xsi:type="dcterms:W3CDTF">2012-09-11T20:07:00Z</dcterms:created>
  <dcterms:modified xsi:type="dcterms:W3CDTF">2015-05-21T16:22:00Z</dcterms:modified>
</cp:coreProperties>
</file>